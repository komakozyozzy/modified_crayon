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7C" w:rsidRDefault="003F76FB" w:rsidP="00F2010F">
      <w:pPr>
        <w:spacing w:after="0" w:line="240" w:lineRule="auto"/>
      </w:pPr>
      <w:r>
        <w:t>$</w:t>
      </w:r>
      <w:r w:rsidR="00625835">
        <w:t>TEST</w:t>
      </w:r>
      <w:r>
        <w:t>$</w:t>
      </w:r>
      <w:bookmarkStart w:id="0" w:name="_GoBack"/>
      <w:bookmarkEnd w:id="0"/>
    </w:p>
    <w:sectPr w:rsidR="0083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0F"/>
    <w:rsid w:val="003F76FB"/>
    <w:rsid w:val="00625835"/>
    <w:rsid w:val="00833D7C"/>
    <w:rsid w:val="009321AE"/>
    <w:rsid w:val="00F2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Innoske</dc:creator>
  <cp:lastModifiedBy>Innoske</cp:lastModifiedBy>
  <cp:revision>3</cp:revision>
  <dcterms:created xsi:type="dcterms:W3CDTF">2012-12-31T20:53:00Z</dcterms:created>
  <dcterms:modified xsi:type="dcterms:W3CDTF">2012-12-31T21:02:00Z</dcterms:modified>
</cp:coreProperties>
</file>